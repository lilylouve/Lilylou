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8631F" w14:textId="77777777" w:rsidR="00050091" w:rsidRDefault="00050091" w:rsidP="00050091">
      <w:pPr>
        <w:ind w:left="720"/>
        <w:jc w:val="center"/>
        <w:rPr>
          <w:rFonts w:ascii="Times New Roman" w:hAnsi="Times New Roman" w:cs="Times New Roman"/>
          <w:b/>
          <w:bCs/>
          <w:sz w:val="64"/>
          <w:szCs w:val="64"/>
        </w:rPr>
      </w:pPr>
    </w:p>
    <w:p w14:paraId="418F75F3" w14:textId="77777777" w:rsidR="00050091" w:rsidRDefault="00050091" w:rsidP="00050091">
      <w:pPr>
        <w:ind w:left="720"/>
        <w:jc w:val="center"/>
        <w:rPr>
          <w:rFonts w:ascii="Times New Roman" w:hAnsi="Times New Roman" w:cs="Times New Roman"/>
          <w:b/>
          <w:bCs/>
          <w:sz w:val="64"/>
          <w:szCs w:val="64"/>
        </w:rPr>
      </w:pPr>
    </w:p>
    <w:p w14:paraId="37ACD560" w14:textId="77777777" w:rsidR="00050091" w:rsidRDefault="00050091" w:rsidP="00050091">
      <w:pPr>
        <w:ind w:left="720"/>
        <w:jc w:val="center"/>
        <w:rPr>
          <w:rFonts w:ascii="Times New Roman" w:hAnsi="Times New Roman" w:cs="Times New Roman"/>
          <w:b/>
          <w:bCs/>
          <w:sz w:val="64"/>
          <w:szCs w:val="64"/>
        </w:rPr>
      </w:pPr>
    </w:p>
    <w:p w14:paraId="7C82A581" w14:textId="77777777" w:rsidR="00050091" w:rsidRDefault="00050091" w:rsidP="00050091">
      <w:pPr>
        <w:spacing w:line="360" w:lineRule="auto"/>
        <w:ind w:left="720"/>
        <w:jc w:val="center"/>
        <w:rPr>
          <w:rFonts w:ascii="Times New Roman" w:hAnsi="Times New Roman" w:cs="Times New Roman"/>
          <w:i/>
          <w:iCs/>
          <w:sz w:val="64"/>
          <w:szCs w:val="64"/>
        </w:rPr>
      </w:pPr>
      <w:r w:rsidRPr="00410E60">
        <w:rPr>
          <w:rFonts w:ascii="Times New Roman" w:hAnsi="Times New Roman" w:cs="Times New Roman"/>
          <w:i/>
          <w:iCs/>
          <w:sz w:val="64"/>
          <w:szCs w:val="64"/>
        </w:rPr>
        <w:t>I</w:t>
      </w:r>
      <w:r>
        <w:rPr>
          <w:rFonts w:ascii="Times New Roman" w:hAnsi="Times New Roman" w:cs="Times New Roman"/>
          <w:i/>
          <w:iCs/>
          <w:sz w:val="64"/>
          <w:szCs w:val="64"/>
        </w:rPr>
        <w:t>mpartial Fulfillment of the Course Requirement in Contemporary World with Peace Education</w:t>
      </w:r>
    </w:p>
    <w:p w14:paraId="3B1439B4" w14:textId="77777777" w:rsidR="00050091" w:rsidRDefault="00050091" w:rsidP="00050091">
      <w:pPr>
        <w:ind w:left="720"/>
        <w:jc w:val="center"/>
        <w:rPr>
          <w:rFonts w:ascii="Times New Roman" w:hAnsi="Times New Roman" w:cs="Times New Roman"/>
          <w:i/>
          <w:iCs/>
          <w:sz w:val="64"/>
          <w:szCs w:val="64"/>
        </w:rPr>
      </w:pPr>
    </w:p>
    <w:p w14:paraId="11F68157" w14:textId="77777777" w:rsidR="00050091" w:rsidRDefault="00050091" w:rsidP="00050091">
      <w:pPr>
        <w:spacing w:line="240" w:lineRule="auto"/>
        <w:ind w:left="720"/>
        <w:jc w:val="right"/>
        <w:rPr>
          <w:rFonts w:ascii="Times New Roman" w:hAnsi="Times New Roman" w:cs="Times New Roman"/>
          <w:i/>
          <w:iCs/>
          <w:sz w:val="36"/>
          <w:szCs w:val="36"/>
        </w:rPr>
      </w:pPr>
    </w:p>
    <w:p w14:paraId="38CC9D01" w14:textId="77777777" w:rsidR="00050091" w:rsidRDefault="00050091" w:rsidP="00050091">
      <w:pPr>
        <w:spacing w:line="240" w:lineRule="auto"/>
        <w:ind w:left="720"/>
        <w:jc w:val="right"/>
        <w:rPr>
          <w:rFonts w:ascii="Times New Roman" w:hAnsi="Times New Roman" w:cs="Times New Roman"/>
          <w:i/>
          <w:iCs/>
          <w:sz w:val="36"/>
          <w:szCs w:val="36"/>
        </w:rPr>
      </w:pPr>
    </w:p>
    <w:p w14:paraId="1CB00442" w14:textId="77777777" w:rsidR="00050091" w:rsidRDefault="00050091" w:rsidP="00050091">
      <w:pPr>
        <w:spacing w:line="240" w:lineRule="auto"/>
        <w:ind w:left="720"/>
        <w:jc w:val="right"/>
        <w:rPr>
          <w:rFonts w:ascii="Times New Roman" w:hAnsi="Times New Roman" w:cs="Times New Roman"/>
          <w:i/>
          <w:iCs/>
          <w:sz w:val="36"/>
          <w:szCs w:val="36"/>
        </w:rPr>
      </w:pPr>
    </w:p>
    <w:p w14:paraId="27A02A1A" w14:textId="77777777" w:rsidR="00050091" w:rsidRPr="00FB58BD" w:rsidRDefault="00050091" w:rsidP="00050091">
      <w:pPr>
        <w:spacing w:line="240" w:lineRule="auto"/>
        <w:ind w:left="720"/>
        <w:jc w:val="right"/>
        <w:rPr>
          <w:rFonts w:ascii="Times New Roman" w:hAnsi="Times New Roman" w:cs="Times New Roman"/>
          <w:i/>
          <w:iCs/>
          <w:sz w:val="36"/>
          <w:szCs w:val="36"/>
        </w:rPr>
      </w:pPr>
      <w:r w:rsidRPr="00FB58BD">
        <w:rPr>
          <w:rFonts w:ascii="Times New Roman" w:hAnsi="Times New Roman" w:cs="Times New Roman"/>
          <w:i/>
          <w:iCs/>
          <w:sz w:val="36"/>
          <w:szCs w:val="36"/>
        </w:rPr>
        <w:t>Submitted by:</w:t>
      </w:r>
    </w:p>
    <w:p w14:paraId="467BDDEB" w14:textId="570BAB19" w:rsidR="00050091" w:rsidRPr="00FB58BD" w:rsidRDefault="00050091" w:rsidP="00050091">
      <w:pPr>
        <w:spacing w:line="240" w:lineRule="auto"/>
        <w:ind w:left="720"/>
        <w:jc w:val="right"/>
        <w:rPr>
          <w:rFonts w:ascii="Times New Roman" w:hAnsi="Times New Roman" w:cs="Times New Roman"/>
          <w:i/>
          <w:iCs/>
          <w:sz w:val="36"/>
          <w:szCs w:val="36"/>
        </w:rPr>
      </w:pPr>
      <w:proofErr w:type="spellStart"/>
      <w:r>
        <w:rPr>
          <w:rFonts w:ascii="Times New Roman" w:hAnsi="Times New Roman" w:cs="Times New Roman"/>
          <w:i/>
          <w:iCs/>
          <w:sz w:val="36"/>
          <w:szCs w:val="36"/>
        </w:rPr>
        <w:t>Lonzanida</w:t>
      </w:r>
      <w:proofErr w:type="spellEnd"/>
      <w:r>
        <w:rPr>
          <w:rFonts w:ascii="Times New Roman" w:hAnsi="Times New Roman" w:cs="Times New Roman"/>
          <w:i/>
          <w:iCs/>
          <w:sz w:val="36"/>
          <w:szCs w:val="36"/>
        </w:rPr>
        <w:t>, Lady Lien S</w:t>
      </w:r>
      <w:r w:rsidRPr="00FB58BD">
        <w:rPr>
          <w:rFonts w:ascii="Times New Roman" w:hAnsi="Times New Roman" w:cs="Times New Roman"/>
          <w:i/>
          <w:iCs/>
          <w:sz w:val="36"/>
          <w:szCs w:val="36"/>
        </w:rPr>
        <w:t>.</w:t>
      </w:r>
    </w:p>
    <w:p w14:paraId="18FD5C3C" w14:textId="77777777" w:rsidR="00050091" w:rsidRPr="00FB58BD" w:rsidRDefault="00050091" w:rsidP="00050091">
      <w:pPr>
        <w:spacing w:line="240" w:lineRule="auto"/>
        <w:ind w:left="720"/>
        <w:jc w:val="right"/>
        <w:rPr>
          <w:rFonts w:ascii="Times New Roman" w:hAnsi="Times New Roman" w:cs="Times New Roman"/>
          <w:i/>
          <w:iCs/>
          <w:sz w:val="36"/>
          <w:szCs w:val="36"/>
        </w:rPr>
      </w:pPr>
      <w:r w:rsidRPr="00FB58BD">
        <w:rPr>
          <w:rFonts w:ascii="Times New Roman" w:hAnsi="Times New Roman" w:cs="Times New Roman"/>
          <w:i/>
          <w:iCs/>
          <w:sz w:val="36"/>
          <w:szCs w:val="36"/>
        </w:rPr>
        <w:t>BSCS 1D</w:t>
      </w:r>
    </w:p>
    <w:p w14:paraId="4AC837CC" w14:textId="77777777" w:rsidR="00050091" w:rsidRPr="00FB58BD" w:rsidRDefault="00050091" w:rsidP="00050091">
      <w:pPr>
        <w:ind w:left="720"/>
        <w:jc w:val="center"/>
        <w:rPr>
          <w:rFonts w:ascii="Times New Roman" w:hAnsi="Times New Roman" w:cs="Times New Roman"/>
          <w:b/>
          <w:bCs/>
          <w:sz w:val="36"/>
          <w:szCs w:val="36"/>
        </w:rPr>
      </w:pPr>
    </w:p>
    <w:p w14:paraId="7E116A51" w14:textId="77777777" w:rsidR="00050091" w:rsidRDefault="00050091" w:rsidP="00050091">
      <w:pPr>
        <w:rPr>
          <w:rFonts w:ascii="Times New Roman" w:hAnsi="Times New Roman" w:cs="Times New Roman"/>
          <w:sz w:val="24"/>
          <w:szCs w:val="24"/>
        </w:rPr>
      </w:pPr>
    </w:p>
    <w:p w14:paraId="4E1C6410" w14:textId="032D6CCD" w:rsidR="00A9204E" w:rsidRPr="00142627" w:rsidRDefault="00050091" w:rsidP="00142627">
      <w:pPr>
        <w:spacing w:line="360" w:lineRule="auto"/>
        <w:jc w:val="both"/>
        <w:rPr>
          <w:rFonts w:ascii="Times New Roman" w:hAnsi="Times New Roman" w:cs="Times New Roman"/>
          <w:sz w:val="24"/>
          <w:szCs w:val="24"/>
        </w:rPr>
      </w:pPr>
      <w:r>
        <w:lastRenderedPageBreak/>
        <w:tab/>
      </w:r>
      <w:r w:rsidR="00ED2E99" w:rsidRPr="00142627">
        <w:rPr>
          <w:rFonts w:ascii="Times New Roman" w:hAnsi="Times New Roman" w:cs="Times New Roman"/>
          <w:sz w:val="24"/>
          <w:szCs w:val="24"/>
        </w:rPr>
        <w:t>Globalization is the exchange of goods, services and ideas of all the countries in the world. It increases the interaction of all different countries that results a sophisticated innovations and inventions. And because of the globalization, the expansion of trade is becoming more easier and broader. In globalization, there three (3) philosophies that supports its definition. First is the realism, the one that dominates the world through the employment of power and it is an ideology in international relations which believes that the power is the key element that all states are searching for. The next one is the liberalism</w:t>
      </w:r>
      <w:r w:rsidR="00CB0793">
        <w:rPr>
          <w:rFonts w:ascii="Times New Roman" w:hAnsi="Times New Roman" w:cs="Times New Roman"/>
          <w:sz w:val="24"/>
          <w:szCs w:val="24"/>
        </w:rPr>
        <w:t xml:space="preserve">, </w:t>
      </w:r>
    </w:p>
    <w:sectPr w:rsidR="00A9204E" w:rsidRPr="001426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82982621">
    <w:abstractNumId w:val="19"/>
  </w:num>
  <w:num w:numId="2" w16cid:durableId="1893301387">
    <w:abstractNumId w:val="12"/>
  </w:num>
  <w:num w:numId="3" w16cid:durableId="653878108">
    <w:abstractNumId w:val="10"/>
  </w:num>
  <w:num w:numId="4" w16cid:durableId="1109662872">
    <w:abstractNumId w:val="21"/>
  </w:num>
  <w:num w:numId="5" w16cid:durableId="1235624365">
    <w:abstractNumId w:val="13"/>
  </w:num>
  <w:num w:numId="6" w16cid:durableId="884754460">
    <w:abstractNumId w:val="16"/>
  </w:num>
  <w:num w:numId="7" w16cid:durableId="776682529">
    <w:abstractNumId w:val="18"/>
  </w:num>
  <w:num w:numId="8" w16cid:durableId="1307124596">
    <w:abstractNumId w:val="9"/>
  </w:num>
  <w:num w:numId="9" w16cid:durableId="238055003">
    <w:abstractNumId w:val="7"/>
  </w:num>
  <w:num w:numId="10" w16cid:durableId="1173453190">
    <w:abstractNumId w:val="6"/>
  </w:num>
  <w:num w:numId="11" w16cid:durableId="1648393495">
    <w:abstractNumId w:val="5"/>
  </w:num>
  <w:num w:numId="12" w16cid:durableId="1429886350">
    <w:abstractNumId w:val="4"/>
  </w:num>
  <w:num w:numId="13" w16cid:durableId="1685664906">
    <w:abstractNumId w:val="8"/>
  </w:num>
  <w:num w:numId="14" w16cid:durableId="348337182">
    <w:abstractNumId w:val="3"/>
  </w:num>
  <w:num w:numId="15" w16cid:durableId="1499464725">
    <w:abstractNumId w:val="2"/>
  </w:num>
  <w:num w:numId="16" w16cid:durableId="580649253">
    <w:abstractNumId w:val="1"/>
  </w:num>
  <w:num w:numId="17" w16cid:durableId="405999764">
    <w:abstractNumId w:val="0"/>
  </w:num>
  <w:num w:numId="18" w16cid:durableId="1013847854">
    <w:abstractNumId w:val="14"/>
  </w:num>
  <w:num w:numId="19" w16cid:durableId="1746612706">
    <w:abstractNumId w:val="15"/>
  </w:num>
  <w:num w:numId="20" w16cid:durableId="497573572">
    <w:abstractNumId w:val="20"/>
  </w:num>
  <w:num w:numId="21" w16cid:durableId="783961635">
    <w:abstractNumId w:val="17"/>
  </w:num>
  <w:num w:numId="22" w16cid:durableId="889460649">
    <w:abstractNumId w:val="11"/>
  </w:num>
  <w:num w:numId="23" w16cid:durableId="167569348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D72"/>
    <w:rsid w:val="00050091"/>
    <w:rsid w:val="000E4D72"/>
    <w:rsid w:val="00142627"/>
    <w:rsid w:val="00512E4C"/>
    <w:rsid w:val="00645252"/>
    <w:rsid w:val="006D3D74"/>
    <w:rsid w:val="0083569A"/>
    <w:rsid w:val="008702A7"/>
    <w:rsid w:val="00A9204E"/>
    <w:rsid w:val="00CB0793"/>
    <w:rsid w:val="00ED2E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BDBE8"/>
  <w15:chartTrackingRefBased/>
  <w15:docId w15:val="{736EE592-3E18-492D-BB14-A3F6EA92E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0091"/>
    <w:pPr>
      <w:spacing w:after="160" w:line="259" w:lineRule="auto"/>
    </w:pPr>
    <w:rPr>
      <w:kern w:val="2"/>
      <w:lang w:val="en-PH"/>
      <w14:ligatures w14:val="standardContextual"/>
    </w:rPr>
  </w:style>
  <w:style w:type="paragraph" w:styleId="Heading1">
    <w:name w:val="heading 1"/>
    <w:basedOn w:val="Normal"/>
    <w:next w:val="Normal"/>
    <w:link w:val="Heading1Char"/>
    <w:uiPriority w:val="9"/>
    <w:qFormat/>
    <w:rsid w:val="006D3D74"/>
    <w:pPr>
      <w:keepNext/>
      <w:keepLines/>
      <w:spacing w:before="240" w:after="0" w:line="240" w:lineRule="auto"/>
      <w:outlineLvl w:val="0"/>
    </w:pPr>
    <w:rPr>
      <w:rFonts w:asciiTheme="majorHAnsi" w:eastAsiaTheme="majorEastAsia" w:hAnsiTheme="majorHAnsi" w:cstheme="majorBidi"/>
      <w:color w:val="1F4E79" w:themeColor="accent1" w:themeShade="80"/>
      <w:kern w:val="0"/>
      <w:sz w:val="32"/>
      <w:szCs w:val="32"/>
      <w:lang w:val="en-US"/>
      <w14:ligatures w14:val="none"/>
    </w:rPr>
  </w:style>
  <w:style w:type="paragraph" w:styleId="Heading2">
    <w:name w:val="heading 2"/>
    <w:basedOn w:val="Normal"/>
    <w:next w:val="Normal"/>
    <w:link w:val="Heading2Char"/>
    <w:uiPriority w:val="9"/>
    <w:unhideWhenUsed/>
    <w:qFormat/>
    <w:rsid w:val="006D3D74"/>
    <w:pPr>
      <w:keepNext/>
      <w:keepLines/>
      <w:spacing w:before="40" w:after="0" w:line="240" w:lineRule="auto"/>
      <w:outlineLvl w:val="1"/>
    </w:pPr>
    <w:rPr>
      <w:rFonts w:asciiTheme="majorHAnsi" w:eastAsiaTheme="majorEastAsia" w:hAnsiTheme="majorHAnsi" w:cstheme="majorBidi"/>
      <w:color w:val="1F4E79" w:themeColor="accent1" w:themeShade="80"/>
      <w:kern w:val="0"/>
      <w:sz w:val="26"/>
      <w:szCs w:val="26"/>
      <w:lang w:val="en-US"/>
      <w14:ligatures w14:val="none"/>
    </w:rPr>
  </w:style>
  <w:style w:type="paragraph" w:styleId="Heading3">
    <w:name w:val="heading 3"/>
    <w:basedOn w:val="Normal"/>
    <w:next w:val="Normal"/>
    <w:link w:val="Heading3Char"/>
    <w:uiPriority w:val="9"/>
    <w:unhideWhenUsed/>
    <w:qFormat/>
    <w:rsid w:val="006D3D74"/>
    <w:pPr>
      <w:keepNext/>
      <w:keepLines/>
      <w:spacing w:before="40" w:after="0" w:line="240" w:lineRule="auto"/>
      <w:outlineLvl w:val="2"/>
    </w:pPr>
    <w:rPr>
      <w:rFonts w:asciiTheme="majorHAnsi" w:eastAsiaTheme="majorEastAsia" w:hAnsiTheme="majorHAnsi" w:cstheme="majorBidi"/>
      <w:color w:val="1F4D78" w:themeColor="accent1" w:themeShade="7F"/>
      <w:kern w:val="0"/>
      <w:sz w:val="24"/>
      <w:szCs w:val="24"/>
      <w:lang w:val="en-US"/>
      <w14:ligatures w14:val="none"/>
    </w:rPr>
  </w:style>
  <w:style w:type="paragraph" w:styleId="Heading4">
    <w:name w:val="heading 4"/>
    <w:basedOn w:val="Normal"/>
    <w:next w:val="Normal"/>
    <w:link w:val="Heading4Char"/>
    <w:uiPriority w:val="9"/>
    <w:unhideWhenUsed/>
    <w:qFormat/>
    <w:rsid w:val="006D3D74"/>
    <w:pPr>
      <w:keepNext/>
      <w:keepLines/>
      <w:spacing w:before="40" w:after="0" w:line="240" w:lineRule="auto"/>
      <w:outlineLvl w:val="3"/>
    </w:pPr>
    <w:rPr>
      <w:rFonts w:asciiTheme="majorHAnsi" w:eastAsiaTheme="majorEastAsia" w:hAnsiTheme="majorHAnsi" w:cstheme="majorBidi"/>
      <w:i/>
      <w:iCs/>
      <w:color w:val="1F4E79" w:themeColor="accent1" w:themeShade="80"/>
      <w:kern w:val="0"/>
      <w:lang w:val="en-US"/>
      <w14:ligatures w14:val="none"/>
    </w:rPr>
  </w:style>
  <w:style w:type="paragraph" w:styleId="Heading5">
    <w:name w:val="heading 5"/>
    <w:basedOn w:val="Normal"/>
    <w:next w:val="Normal"/>
    <w:link w:val="Heading5Char"/>
    <w:uiPriority w:val="9"/>
    <w:unhideWhenUsed/>
    <w:qFormat/>
    <w:rsid w:val="006D3D74"/>
    <w:pPr>
      <w:keepNext/>
      <w:keepLines/>
      <w:spacing w:before="40" w:after="0" w:line="240" w:lineRule="auto"/>
      <w:outlineLvl w:val="4"/>
    </w:pPr>
    <w:rPr>
      <w:rFonts w:asciiTheme="majorHAnsi" w:eastAsiaTheme="majorEastAsia" w:hAnsiTheme="majorHAnsi" w:cstheme="majorBidi"/>
      <w:color w:val="1F4E79" w:themeColor="accent1" w:themeShade="80"/>
      <w:kern w:val="0"/>
      <w:lang w:val="en-US"/>
      <w14:ligatures w14:val="none"/>
    </w:rPr>
  </w:style>
  <w:style w:type="paragraph" w:styleId="Heading6">
    <w:name w:val="heading 6"/>
    <w:basedOn w:val="Normal"/>
    <w:next w:val="Normal"/>
    <w:link w:val="Heading6Char"/>
    <w:uiPriority w:val="9"/>
    <w:unhideWhenUsed/>
    <w:qFormat/>
    <w:rsid w:val="006D3D74"/>
    <w:pPr>
      <w:keepNext/>
      <w:keepLines/>
      <w:spacing w:before="40" w:after="0" w:line="240" w:lineRule="auto"/>
      <w:outlineLvl w:val="5"/>
    </w:pPr>
    <w:rPr>
      <w:rFonts w:asciiTheme="majorHAnsi" w:eastAsiaTheme="majorEastAsia" w:hAnsiTheme="majorHAnsi" w:cstheme="majorBidi"/>
      <w:color w:val="1F4D78" w:themeColor="accent1" w:themeShade="7F"/>
      <w:kern w:val="0"/>
      <w:lang w:val="en-US"/>
      <w14:ligatures w14:val="none"/>
    </w:rPr>
  </w:style>
  <w:style w:type="paragraph" w:styleId="Heading7">
    <w:name w:val="heading 7"/>
    <w:basedOn w:val="Normal"/>
    <w:next w:val="Normal"/>
    <w:link w:val="Heading7Char"/>
    <w:uiPriority w:val="9"/>
    <w:unhideWhenUsed/>
    <w:qFormat/>
    <w:rsid w:val="006D3D74"/>
    <w:pPr>
      <w:keepNext/>
      <w:keepLines/>
      <w:spacing w:before="40" w:after="0" w:line="240" w:lineRule="auto"/>
      <w:outlineLvl w:val="6"/>
    </w:pPr>
    <w:rPr>
      <w:rFonts w:asciiTheme="majorHAnsi" w:eastAsiaTheme="majorEastAsia" w:hAnsiTheme="majorHAnsi" w:cstheme="majorBidi"/>
      <w:i/>
      <w:iCs/>
      <w:color w:val="1F4D78" w:themeColor="accent1" w:themeShade="7F"/>
      <w:kern w:val="0"/>
      <w:lang w:val="en-US"/>
      <w14:ligatures w14:val="none"/>
    </w:rPr>
  </w:style>
  <w:style w:type="paragraph" w:styleId="Heading8">
    <w:name w:val="heading 8"/>
    <w:basedOn w:val="Normal"/>
    <w:next w:val="Normal"/>
    <w:link w:val="Heading8Char"/>
    <w:uiPriority w:val="9"/>
    <w:unhideWhenUsed/>
    <w:qFormat/>
    <w:rsid w:val="006D3D74"/>
    <w:pPr>
      <w:keepNext/>
      <w:keepLines/>
      <w:spacing w:before="40" w:after="0" w:line="240" w:lineRule="auto"/>
      <w:outlineLvl w:val="7"/>
    </w:pPr>
    <w:rPr>
      <w:rFonts w:asciiTheme="majorHAnsi" w:eastAsiaTheme="majorEastAsia" w:hAnsiTheme="majorHAnsi" w:cstheme="majorBidi"/>
      <w:color w:val="272727" w:themeColor="text1" w:themeTint="D8"/>
      <w:kern w:val="0"/>
      <w:szCs w:val="21"/>
      <w:lang w:val="en-US"/>
      <w14:ligatures w14:val="none"/>
    </w:rPr>
  </w:style>
  <w:style w:type="paragraph" w:styleId="Heading9">
    <w:name w:val="heading 9"/>
    <w:basedOn w:val="Normal"/>
    <w:next w:val="Normal"/>
    <w:link w:val="Heading9Char"/>
    <w:uiPriority w:val="9"/>
    <w:unhideWhenUsed/>
    <w:qFormat/>
    <w:rsid w:val="006D3D74"/>
    <w:pPr>
      <w:keepNext/>
      <w:keepLines/>
      <w:spacing w:before="40" w:after="0" w:line="240" w:lineRule="auto"/>
      <w:outlineLvl w:val="8"/>
    </w:pPr>
    <w:rPr>
      <w:rFonts w:asciiTheme="majorHAnsi" w:eastAsiaTheme="majorEastAsia" w:hAnsiTheme="majorHAnsi" w:cstheme="majorBidi"/>
      <w:i/>
      <w:iCs/>
      <w:color w:val="272727" w:themeColor="text1" w:themeTint="D8"/>
      <w:kern w:val="0"/>
      <w:szCs w:val="21"/>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lang w:val="en-US"/>
      <w14:ligatures w14:val="none"/>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spacing w:after="0" w:line="240" w:lineRule="auto"/>
    </w:pPr>
    <w:rPr>
      <w:rFonts w:eastAsiaTheme="minorEastAsia"/>
      <w:color w:val="5A5A5A" w:themeColor="text1" w:themeTint="A5"/>
      <w:spacing w:val="15"/>
      <w:kern w:val="0"/>
      <w:lang w:val="en-US"/>
      <w14:ligatures w14:val="none"/>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after="0" w:line="240" w:lineRule="auto"/>
      <w:ind w:left="864" w:right="864"/>
      <w:jc w:val="center"/>
    </w:pPr>
    <w:rPr>
      <w:i/>
      <w:iCs/>
      <w:color w:val="404040" w:themeColor="text1" w:themeTint="BF"/>
      <w:kern w:val="0"/>
      <w:lang w:val="en-US"/>
      <w14:ligatures w14:val="none"/>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line="240" w:lineRule="auto"/>
      <w:ind w:left="864" w:right="864"/>
      <w:jc w:val="center"/>
    </w:pPr>
    <w:rPr>
      <w:i/>
      <w:iCs/>
      <w:color w:val="1F4E79" w:themeColor="accent1" w:themeShade="80"/>
      <w:kern w:val="0"/>
      <w:lang w:val="en-US"/>
      <w14:ligatures w14:val="none"/>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line="240" w:lineRule="auto"/>
    </w:pPr>
    <w:rPr>
      <w:i/>
      <w:iCs/>
      <w:color w:val="44546A" w:themeColor="text2"/>
      <w:kern w:val="0"/>
      <w:szCs w:val="18"/>
      <w:lang w:val="en-US"/>
      <w14:ligatures w14:val="none"/>
    </w:rPr>
  </w:style>
  <w:style w:type="paragraph" w:styleId="BalloonText">
    <w:name w:val="Balloon Text"/>
    <w:basedOn w:val="Normal"/>
    <w:link w:val="BalloonTextChar"/>
    <w:uiPriority w:val="99"/>
    <w:semiHidden/>
    <w:unhideWhenUsed/>
    <w:rsid w:val="00645252"/>
    <w:pPr>
      <w:spacing w:after="0" w:line="240" w:lineRule="auto"/>
    </w:pPr>
    <w:rPr>
      <w:rFonts w:ascii="Segoe UI" w:hAnsi="Segoe UI" w:cs="Segoe UI"/>
      <w:kern w:val="0"/>
      <w:szCs w:val="18"/>
      <w:lang w:val="en-US"/>
      <w14:ligatures w14:val="none"/>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spacing w:after="0" w:line="240" w:lineRule="auto"/>
      <w:ind w:left="1152" w:right="1152"/>
    </w:pPr>
    <w:rPr>
      <w:rFonts w:eastAsiaTheme="minorEastAsia"/>
      <w:i/>
      <w:iCs/>
      <w:color w:val="1F4E79" w:themeColor="accent1" w:themeShade="80"/>
      <w:kern w:val="0"/>
      <w:lang w:val="en-US"/>
      <w14:ligatures w14:val="none"/>
    </w:rPr>
  </w:style>
  <w:style w:type="paragraph" w:styleId="BodyText3">
    <w:name w:val="Body Text 3"/>
    <w:basedOn w:val="Normal"/>
    <w:link w:val="BodyText3Char"/>
    <w:uiPriority w:val="99"/>
    <w:semiHidden/>
    <w:unhideWhenUsed/>
    <w:rsid w:val="00645252"/>
    <w:pPr>
      <w:spacing w:after="120" w:line="240" w:lineRule="auto"/>
    </w:pPr>
    <w:rPr>
      <w:kern w:val="0"/>
      <w:szCs w:val="16"/>
      <w:lang w:val="en-US"/>
      <w14:ligatures w14:val="none"/>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line="240" w:lineRule="auto"/>
      <w:ind w:left="360"/>
    </w:pPr>
    <w:rPr>
      <w:kern w:val="0"/>
      <w:szCs w:val="16"/>
      <w:lang w:val="en-US"/>
      <w14:ligatures w14:val="none"/>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pPr>
      <w:spacing w:after="0" w:line="240" w:lineRule="auto"/>
    </w:pPr>
    <w:rPr>
      <w:kern w:val="0"/>
      <w:szCs w:val="20"/>
      <w:lang w:val="en-US"/>
      <w14:ligatures w14:val="none"/>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pPr>
      <w:spacing w:after="0" w:line="240" w:lineRule="auto"/>
    </w:pPr>
    <w:rPr>
      <w:rFonts w:ascii="Segoe UI" w:hAnsi="Segoe UI" w:cs="Segoe UI"/>
      <w:kern w:val="0"/>
      <w:szCs w:val="16"/>
      <w:lang w:val="en-US"/>
      <w14:ligatures w14:val="none"/>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pPr>
      <w:spacing w:after="0" w:line="240" w:lineRule="auto"/>
    </w:pPr>
    <w:rPr>
      <w:kern w:val="0"/>
      <w:szCs w:val="20"/>
      <w:lang w:val="en-US"/>
      <w14:ligatures w14:val="none"/>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pPr>
      <w:spacing w:after="0" w:line="240" w:lineRule="auto"/>
    </w:pPr>
    <w:rPr>
      <w:rFonts w:asciiTheme="majorHAnsi" w:eastAsiaTheme="majorEastAsia" w:hAnsiTheme="majorHAnsi" w:cstheme="majorBidi"/>
      <w:kern w:val="0"/>
      <w:szCs w:val="20"/>
      <w:lang w:val="en-US"/>
      <w14:ligatures w14:val="none"/>
    </w:rPr>
  </w:style>
  <w:style w:type="paragraph" w:styleId="FootnoteText">
    <w:name w:val="footnote text"/>
    <w:basedOn w:val="Normal"/>
    <w:link w:val="FootnoteTextChar"/>
    <w:uiPriority w:val="99"/>
    <w:semiHidden/>
    <w:unhideWhenUsed/>
    <w:rsid w:val="00645252"/>
    <w:pPr>
      <w:spacing w:after="0" w:line="240" w:lineRule="auto"/>
    </w:pPr>
    <w:rPr>
      <w:kern w:val="0"/>
      <w:szCs w:val="20"/>
      <w:lang w:val="en-US"/>
      <w14:ligatures w14:val="none"/>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pPr>
      <w:spacing w:after="0" w:line="240" w:lineRule="auto"/>
    </w:pPr>
    <w:rPr>
      <w:rFonts w:ascii="Consolas" w:hAnsi="Consolas"/>
      <w:kern w:val="0"/>
      <w:szCs w:val="20"/>
      <w:lang w:val="en-US"/>
      <w14:ligatures w14:val="none"/>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pPr>
      <w:spacing w:after="0" w:line="240" w:lineRule="auto"/>
    </w:pPr>
    <w:rPr>
      <w:rFonts w:ascii="Consolas" w:hAnsi="Consolas"/>
      <w:kern w:val="0"/>
      <w:szCs w:val="21"/>
      <w:lang w:val="en-US"/>
      <w14:ligatures w14:val="none"/>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pPr>
      <w:spacing w:after="0" w:line="240" w:lineRule="auto"/>
    </w:pPr>
    <w:rPr>
      <w:kern w:val="0"/>
      <w:lang w:val="en-US"/>
      <w14:ligatures w14:val="none"/>
    </w:rPr>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pPr>
      <w:spacing w:after="0" w:line="240" w:lineRule="auto"/>
    </w:pPr>
    <w:rPr>
      <w:kern w:val="0"/>
      <w:lang w:val="en-US"/>
      <w14:ligatures w14:val="none"/>
    </w:rPr>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line="240" w:lineRule="auto"/>
      <w:ind w:left="1757"/>
    </w:pPr>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hn%20edward\AppData\Local\Microsoft\Office\16.0\DTS\en-PH%7b6DE997E1-3E26-4BC6-B87D-81E7B6201373%7d\%7bB41F40B3-66A9-4077-971F-46DD851AD403%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{B41F40B3-66A9-4077-971F-46DD851AD403}tf02786999_win32.dotx</Template>
  <TotalTime>649</TotalTime>
  <Pages>2</Pages>
  <Words>116</Words>
  <Characters>662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edward</dc:creator>
  <cp:keywords/>
  <dc:description/>
  <cp:lastModifiedBy>tsenjram123@gmail.com</cp:lastModifiedBy>
  <cp:revision>4</cp:revision>
  <dcterms:created xsi:type="dcterms:W3CDTF">2023-10-09T02:03:00Z</dcterms:created>
  <dcterms:modified xsi:type="dcterms:W3CDTF">2023-10-10T09:28:00Z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